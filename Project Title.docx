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7C74" w14:textId="710CDE3A" w:rsidR="007F2359" w:rsidRPr="004B0519" w:rsidRDefault="007F2359" w:rsidP="007F2359">
      <w:pPr>
        <w:rPr>
          <w:sz w:val="44"/>
          <w:szCs w:val="44"/>
        </w:rPr>
      </w:pPr>
      <w:r w:rsidRPr="00AA30A0">
        <w:rPr>
          <w:b/>
          <w:bCs/>
          <w:sz w:val="44"/>
          <w:szCs w:val="44"/>
        </w:rPr>
        <w:t>Project Title: LogoCraft</w:t>
      </w:r>
      <w:r w:rsidR="006C196A">
        <w:rPr>
          <w:b/>
          <w:bCs/>
          <w:sz w:val="44"/>
          <w:szCs w:val="44"/>
        </w:rPr>
        <w:t>:</w:t>
      </w:r>
      <w:r w:rsidR="004B0519">
        <w:rPr>
          <w:b/>
          <w:bCs/>
          <w:sz w:val="44"/>
          <w:szCs w:val="44"/>
        </w:rPr>
        <w:t xml:space="preserve"> </w:t>
      </w:r>
      <w:r w:rsidR="004B0519">
        <w:rPr>
          <w:sz w:val="44"/>
          <w:szCs w:val="44"/>
        </w:rPr>
        <w:t>Innovative logo generator</w:t>
      </w:r>
    </w:p>
    <w:p w14:paraId="734A58C3" w14:textId="77777777" w:rsidR="007F2359" w:rsidRPr="00AA30A0" w:rsidRDefault="007F2359" w:rsidP="007F2359">
      <w:pPr>
        <w:rPr>
          <w:b/>
          <w:bCs/>
          <w:sz w:val="36"/>
          <w:szCs w:val="36"/>
        </w:rPr>
      </w:pPr>
    </w:p>
    <w:p w14:paraId="063C1CF7" w14:textId="3CFB9D5E" w:rsidR="007F2359" w:rsidRPr="00AA30A0" w:rsidRDefault="007F2359" w:rsidP="007F2359">
      <w:pPr>
        <w:rPr>
          <w:sz w:val="36"/>
          <w:szCs w:val="36"/>
        </w:rPr>
      </w:pPr>
      <w:r w:rsidRPr="00AA30A0">
        <w:rPr>
          <w:b/>
          <w:bCs/>
          <w:sz w:val="36"/>
          <w:szCs w:val="36"/>
        </w:rPr>
        <w:t>Team Name</w:t>
      </w:r>
      <w:r w:rsidRPr="00AA30A0">
        <w:rPr>
          <w:sz w:val="36"/>
          <w:szCs w:val="36"/>
        </w:rPr>
        <w:t>: CodeRed</w:t>
      </w:r>
    </w:p>
    <w:p w14:paraId="4B2FE767" w14:textId="77777777" w:rsidR="007F2359" w:rsidRPr="007F2359" w:rsidRDefault="007F2359" w:rsidP="007F2359">
      <w:pPr>
        <w:rPr>
          <w:sz w:val="28"/>
          <w:szCs w:val="28"/>
        </w:rPr>
      </w:pPr>
    </w:p>
    <w:p w14:paraId="07CD32B0" w14:textId="2DABAC4D" w:rsidR="007F2359" w:rsidRPr="00AA30A0" w:rsidRDefault="007F2359" w:rsidP="007F2359">
      <w:pPr>
        <w:rPr>
          <w:b/>
          <w:bCs/>
          <w:sz w:val="36"/>
          <w:szCs w:val="36"/>
        </w:rPr>
      </w:pPr>
      <w:r w:rsidRPr="00AA30A0">
        <w:rPr>
          <w:b/>
          <w:bCs/>
          <w:sz w:val="36"/>
          <w:szCs w:val="36"/>
        </w:rPr>
        <w:t>Team Members:</w:t>
      </w:r>
    </w:p>
    <w:p w14:paraId="661E3C5D" w14:textId="760E5BFE" w:rsidR="007F2359" w:rsidRPr="00AA30A0" w:rsidRDefault="004F659A" w:rsidP="00AA30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A30A0">
        <w:rPr>
          <w:sz w:val="28"/>
          <w:szCs w:val="28"/>
        </w:rPr>
        <w:t>V.Siddhrath</w:t>
      </w:r>
      <w:r w:rsidR="007F2359" w:rsidRPr="00AA30A0">
        <w:rPr>
          <w:sz w:val="28"/>
          <w:szCs w:val="28"/>
        </w:rPr>
        <w:t xml:space="preserve"> </w:t>
      </w:r>
    </w:p>
    <w:p w14:paraId="30FE9EFE" w14:textId="1FEC0840" w:rsidR="007F2359" w:rsidRPr="00AA30A0" w:rsidRDefault="004F659A" w:rsidP="00AA30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A30A0">
        <w:rPr>
          <w:sz w:val="28"/>
          <w:szCs w:val="28"/>
        </w:rPr>
        <w:t>Ch.Sri Harsha Vardhan</w:t>
      </w:r>
      <w:r w:rsidR="007F2359" w:rsidRPr="00AA30A0">
        <w:rPr>
          <w:sz w:val="28"/>
          <w:szCs w:val="28"/>
        </w:rPr>
        <w:t xml:space="preserve"> </w:t>
      </w:r>
    </w:p>
    <w:p w14:paraId="33263CA2" w14:textId="3D054529" w:rsidR="007F2359" w:rsidRPr="00AA30A0" w:rsidRDefault="004F659A" w:rsidP="00AA30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A30A0">
        <w:rPr>
          <w:sz w:val="28"/>
          <w:szCs w:val="28"/>
        </w:rPr>
        <w:t>L.Bala chandar</w:t>
      </w:r>
      <w:r w:rsidR="007F2359" w:rsidRPr="00AA30A0">
        <w:rPr>
          <w:sz w:val="28"/>
          <w:szCs w:val="28"/>
        </w:rPr>
        <w:t xml:space="preserve"> </w:t>
      </w:r>
    </w:p>
    <w:p w14:paraId="5CF0DBD5" w14:textId="0E3AFB6E" w:rsidR="007F2359" w:rsidRPr="00AA30A0" w:rsidRDefault="004F659A" w:rsidP="00AA30A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A30A0">
        <w:rPr>
          <w:sz w:val="28"/>
          <w:szCs w:val="28"/>
        </w:rPr>
        <w:t>G.Ronith chandra</w:t>
      </w:r>
      <w:r w:rsidR="007F2359" w:rsidRPr="00AA30A0">
        <w:rPr>
          <w:sz w:val="28"/>
          <w:szCs w:val="28"/>
        </w:rPr>
        <w:t xml:space="preserve"> </w:t>
      </w:r>
    </w:p>
    <w:p w14:paraId="1F2E5113" w14:textId="77777777" w:rsidR="007F2359" w:rsidRPr="007F2359" w:rsidRDefault="007F2359" w:rsidP="007F2359">
      <w:pPr>
        <w:rPr>
          <w:sz w:val="28"/>
          <w:szCs w:val="28"/>
        </w:rPr>
      </w:pPr>
    </w:p>
    <w:p w14:paraId="4EE8FF72" w14:textId="46C7CD88" w:rsidR="007F2359" w:rsidRPr="007F2359" w:rsidRDefault="007F2359" w:rsidP="007F2359">
      <w:pPr>
        <w:rPr>
          <w:sz w:val="28"/>
          <w:szCs w:val="28"/>
        </w:rPr>
      </w:pPr>
    </w:p>
    <w:p w14:paraId="5B9CA56F" w14:textId="77777777" w:rsidR="007F2359" w:rsidRPr="00AA30A0" w:rsidRDefault="007F2359" w:rsidP="007F2359">
      <w:pPr>
        <w:rPr>
          <w:b/>
          <w:bCs/>
          <w:sz w:val="40"/>
          <w:szCs w:val="40"/>
        </w:rPr>
      </w:pPr>
    </w:p>
    <w:p w14:paraId="2383782E" w14:textId="3132C2CE" w:rsidR="007F2359" w:rsidRPr="00AA30A0" w:rsidRDefault="007F2359" w:rsidP="007F2359">
      <w:pPr>
        <w:rPr>
          <w:b/>
          <w:bCs/>
          <w:sz w:val="40"/>
          <w:szCs w:val="40"/>
        </w:rPr>
      </w:pPr>
      <w:r w:rsidRPr="00AA30A0">
        <w:rPr>
          <w:b/>
          <w:bCs/>
          <w:sz w:val="40"/>
          <w:szCs w:val="40"/>
        </w:rPr>
        <w:t>Phase-1: Brainstorming &amp; Ideation</w:t>
      </w:r>
    </w:p>
    <w:p w14:paraId="05A642EC" w14:textId="77777777" w:rsidR="007F2359" w:rsidRPr="00AA30A0" w:rsidRDefault="007F2359" w:rsidP="007F2359">
      <w:pPr>
        <w:rPr>
          <w:b/>
          <w:bCs/>
          <w:sz w:val="28"/>
          <w:szCs w:val="28"/>
        </w:rPr>
      </w:pPr>
    </w:p>
    <w:p w14:paraId="566212C7" w14:textId="07CC7405" w:rsidR="007F2359" w:rsidRPr="00AA30A0" w:rsidRDefault="007F2359" w:rsidP="007F2359">
      <w:pPr>
        <w:rPr>
          <w:b/>
          <w:bCs/>
          <w:sz w:val="28"/>
          <w:szCs w:val="28"/>
        </w:rPr>
      </w:pPr>
      <w:r w:rsidRPr="00AA30A0">
        <w:rPr>
          <w:b/>
          <w:bCs/>
          <w:sz w:val="28"/>
          <w:szCs w:val="28"/>
        </w:rPr>
        <w:t>Objective:</w:t>
      </w:r>
    </w:p>
    <w:p w14:paraId="0B773B3B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Identify the problem statement.</w:t>
      </w:r>
    </w:p>
    <w:p w14:paraId="7827FF3A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Define the purpose and impact of the project.</w:t>
      </w:r>
    </w:p>
    <w:p w14:paraId="31774823" w14:textId="77777777" w:rsidR="007F2359" w:rsidRPr="007F2359" w:rsidRDefault="007F2359" w:rsidP="007F2359">
      <w:pPr>
        <w:rPr>
          <w:sz w:val="28"/>
          <w:szCs w:val="28"/>
        </w:rPr>
      </w:pPr>
    </w:p>
    <w:p w14:paraId="48172821" w14:textId="498B9B1D" w:rsidR="007F2359" w:rsidRPr="00552FE0" w:rsidRDefault="007F2359" w:rsidP="007F2359">
      <w:pPr>
        <w:rPr>
          <w:b/>
          <w:bCs/>
          <w:sz w:val="32"/>
          <w:szCs w:val="32"/>
        </w:rPr>
      </w:pPr>
      <w:r w:rsidRPr="00552FE0">
        <w:rPr>
          <w:b/>
          <w:bCs/>
          <w:sz w:val="32"/>
          <w:szCs w:val="32"/>
        </w:rPr>
        <w:t>Key Points:</w:t>
      </w:r>
    </w:p>
    <w:p w14:paraId="3B6B436B" w14:textId="16C1705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Pr="00552FE0">
        <w:rPr>
          <w:b/>
          <w:bCs/>
          <w:sz w:val="28"/>
          <w:szCs w:val="28"/>
        </w:rPr>
        <w:t>Problem Statement:</w:t>
      </w:r>
    </w:p>
    <w:p w14:paraId="1D063A03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Many businesses struggle to create unique, professional logos that accurately represent their brand identity. Hiring professional designers is often expensive and time-consuming, while DIY tools lack the sophistication to produce high-quality results.</w:t>
      </w:r>
    </w:p>
    <w:p w14:paraId="12EC4C46" w14:textId="77777777" w:rsidR="007F2359" w:rsidRPr="007F2359" w:rsidRDefault="007F2359" w:rsidP="007F2359">
      <w:pPr>
        <w:rPr>
          <w:sz w:val="28"/>
          <w:szCs w:val="28"/>
        </w:rPr>
      </w:pPr>
    </w:p>
    <w:p w14:paraId="0E36E257" w14:textId="05B1D1A8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552FE0">
        <w:rPr>
          <w:b/>
          <w:bCs/>
          <w:sz w:val="28"/>
          <w:szCs w:val="28"/>
        </w:rPr>
        <w:t>Proposed Solution</w:t>
      </w:r>
      <w:r w:rsidRPr="007F2359">
        <w:rPr>
          <w:sz w:val="28"/>
          <w:szCs w:val="28"/>
        </w:rPr>
        <w:t xml:space="preserve"> </w:t>
      </w:r>
    </w:p>
    <w:p w14:paraId="6A95CCF7" w14:textId="4D05D4B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LogoCraft is a smart logo generator that leverages Stable Diffusion 3.5 (Medium) to create custom logos based on user-provided descriptions. Users can input details such as company name, industry, preferred colors, and style, and LogoCraft will generate multiple logo options tailored to their needs.</w:t>
      </w:r>
    </w:p>
    <w:p w14:paraId="0FE503C3" w14:textId="77777777" w:rsidR="007F2359" w:rsidRPr="007F2359" w:rsidRDefault="007F2359" w:rsidP="007F2359">
      <w:pPr>
        <w:rPr>
          <w:sz w:val="28"/>
          <w:szCs w:val="28"/>
        </w:rPr>
      </w:pPr>
    </w:p>
    <w:p w14:paraId="5FCE161F" w14:textId="68F35DE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3</w:t>
      </w:r>
      <w:r w:rsidRPr="00552FE0">
        <w:rPr>
          <w:b/>
          <w:bCs/>
          <w:sz w:val="28"/>
          <w:szCs w:val="28"/>
        </w:rPr>
        <w:t>. Target Users</w:t>
      </w:r>
      <w:r w:rsidRPr="007F2359">
        <w:rPr>
          <w:sz w:val="28"/>
          <w:szCs w:val="28"/>
        </w:rPr>
        <w:t xml:space="preserve">  </w:t>
      </w:r>
    </w:p>
    <w:p w14:paraId="00338BA4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Startups, small businesses, entrepreneurs, freelancers, and marketing teams looking for affordable and efficient logo design solutions.</w:t>
      </w:r>
    </w:p>
    <w:p w14:paraId="5480C707" w14:textId="77777777" w:rsidR="007F2359" w:rsidRPr="007F2359" w:rsidRDefault="007F2359" w:rsidP="007F2359">
      <w:pPr>
        <w:rPr>
          <w:sz w:val="28"/>
          <w:szCs w:val="28"/>
        </w:rPr>
      </w:pPr>
    </w:p>
    <w:p w14:paraId="6B603713" w14:textId="014CF06C" w:rsidR="007F2359" w:rsidRPr="00552FE0" w:rsidRDefault="007F2359" w:rsidP="007F2359">
      <w:pPr>
        <w:rPr>
          <w:b/>
          <w:bCs/>
          <w:sz w:val="28"/>
          <w:szCs w:val="28"/>
        </w:rPr>
      </w:pPr>
      <w:r w:rsidRPr="007F2359">
        <w:rPr>
          <w:sz w:val="28"/>
          <w:szCs w:val="28"/>
        </w:rPr>
        <w:lastRenderedPageBreak/>
        <w:t xml:space="preserve">4. </w:t>
      </w:r>
      <w:r w:rsidRPr="00552FE0">
        <w:rPr>
          <w:b/>
          <w:bCs/>
          <w:sz w:val="28"/>
          <w:szCs w:val="28"/>
        </w:rPr>
        <w:t xml:space="preserve">Expected Outcome </w:t>
      </w:r>
    </w:p>
    <w:p w14:paraId="652DD2D4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A user-friendly tool that generates professional, high-quality logos in minutes, helping businesses establish a strong brand identity without the need for design expertise.</w:t>
      </w:r>
    </w:p>
    <w:p w14:paraId="10E5BCAD" w14:textId="7FB01375" w:rsidR="007F2359" w:rsidRPr="007F2359" w:rsidRDefault="007F2359" w:rsidP="007F2359">
      <w:pPr>
        <w:rPr>
          <w:sz w:val="28"/>
          <w:szCs w:val="28"/>
        </w:rPr>
      </w:pPr>
    </w:p>
    <w:p w14:paraId="59DFA8DF" w14:textId="148F4B0D" w:rsidR="007F2359" w:rsidRPr="00552FE0" w:rsidRDefault="007F2359" w:rsidP="007F2359">
      <w:pPr>
        <w:rPr>
          <w:b/>
          <w:bCs/>
          <w:sz w:val="40"/>
          <w:szCs w:val="40"/>
        </w:rPr>
      </w:pPr>
      <w:r w:rsidRPr="00552FE0">
        <w:rPr>
          <w:b/>
          <w:bCs/>
          <w:sz w:val="40"/>
          <w:szCs w:val="40"/>
        </w:rPr>
        <w:t>Phase-2: Requirement Analysis</w:t>
      </w:r>
    </w:p>
    <w:p w14:paraId="745E6354" w14:textId="77777777" w:rsidR="007F2359" w:rsidRPr="00552FE0" w:rsidRDefault="007F2359" w:rsidP="007F2359">
      <w:pPr>
        <w:rPr>
          <w:b/>
          <w:bCs/>
          <w:sz w:val="28"/>
          <w:szCs w:val="28"/>
        </w:rPr>
      </w:pPr>
    </w:p>
    <w:p w14:paraId="64157211" w14:textId="34C4B401" w:rsidR="007F2359" w:rsidRPr="00552FE0" w:rsidRDefault="007F2359" w:rsidP="007F2359">
      <w:pPr>
        <w:rPr>
          <w:b/>
          <w:bCs/>
          <w:sz w:val="28"/>
          <w:szCs w:val="28"/>
        </w:rPr>
      </w:pPr>
      <w:r w:rsidRPr="00552FE0">
        <w:rPr>
          <w:b/>
          <w:bCs/>
          <w:sz w:val="28"/>
          <w:szCs w:val="28"/>
        </w:rPr>
        <w:t>Objective:</w:t>
      </w:r>
    </w:p>
    <w:p w14:paraId="25C5ED63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Define technical and functional requirements.</w:t>
      </w:r>
    </w:p>
    <w:p w14:paraId="3530C86E" w14:textId="77777777" w:rsidR="007F2359" w:rsidRPr="007F2359" w:rsidRDefault="007F2359" w:rsidP="007F2359">
      <w:pPr>
        <w:rPr>
          <w:sz w:val="28"/>
          <w:szCs w:val="28"/>
        </w:rPr>
      </w:pPr>
    </w:p>
    <w:p w14:paraId="2B85F928" w14:textId="793A519E" w:rsidR="007F2359" w:rsidRPr="00552FE0" w:rsidRDefault="007F2359" w:rsidP="007F2359">
      <w:pPr>
        <w:rPr>
          <w:b/>
          <w:bCs/>
          <w:sz w:val="32"/>
          <w:szCs w:val="32"/>
        </w:rPr>
      </w:pPr>
      <w:r w:rsidRPr="00552FE0">
        <w:rPr>
          <w:b/>
          <w:bCs/>
          <w:sz w:val="32"/>
          <w:szCs w:val="32"/>
        </w:rPr>
        <w:t>Key Points:</w:t>
      </w:r>
    </w:p>
    <w:p w14:paraId="4DB43B2A" w14:textId="13330CEA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="00552FE0" w:rsidRPr="003E6ADF">
        <w:rPr>
          <w:b/>
          <w:bCs/>
          <w:sz w:val="28"/>
          <w:szCs w:val="28"/>
        </w:rPr>
        <w:t>T</w:t>
      </w:r>
      <w:r w:rsidRPr="003E6ADF">
        <w:rPr>
          <w:b/>
          <w:bCs/>
          <w:sz w:val="28"/>
          <w:szCs w:val="28"/>
        </w:rPr>
        <w:t>echnical Requirements</w:t>
      </w:r>
    </w:p>
    <w:p w14:paraId="164E869D" w14:textId="7361821D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Frontend</w:t>
      </w:r>
      <w:r w:rsidR="00552FE0">
        <w:rPr>
          <w:sz w:val="28"/>
          <w:szCs w:val="28"/>
        </w:rPr>
        <w:t>:</w:t>
      </w:r>
      <w:r w:rsidRPr="007F2359">
        <w:rPr>
          <w:sz w:val="28"/>
          <w:szCs w:val="28"/>
        </w:rPr>
        <w:t xml:space="preserve"> Streamlit for a seamless and interactive user interface.</w:t>
      </w:r>
    </w:p>
    <w:p w14:paraId="5D8EEC08" w14:textId="6FE26FCB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Backend: Stable Diffusion 3.5 (Medium) model for logo generation.</w:t>
      </w:r>
    </w:p>
    <w:p w14:paraId="4F01D52F" w14:textId="709C4F10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API Integration: OpenAI API key for processing user inputs and generating prompts for the Stable Diffusion model.</w:t>
      </w:r>
    </w:p>
    <w:p w14:paraId="145C4398" w14:textId="3C6EB78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Deployment: Hosted on Streamlit Cloud for easy access.</w:t>
      </w:r>
    </w:p>
    <w:p w14:paraId="3299D7B1" w14:textId="77777777" w:rsidR="007F2359" w:rsidRPr="007F2359" w:rsidRDefault="007F2359" w:rsidP="007F2359">
      <w:pPr>
        <w:rPr>
          <w:sz w:val="28"/>
          <w:szCs w:val="28"/>
        </w:rPr>
      </w:pPr>
    </w:p>
    <w:p w14:paraId="52F460FD" w14:textId="57E197A1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3E6ADF">
        <w:rPr>
          <w:b/>
          <w:bCs/>
          <w:sz w:val="28"/>
          <w:szCs w:val="28"/>
        </w:rPr>
        <w:t>Functional Requirements:</w:t>
      </w:r>
    </w:p>
    <w:p w14:paraId="0439B2E3" w14:textId="63FE44B6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User Input: Users provide details such as company name, industry, preferred colors, and logo style.</w:t>
      </w:r>
    </w:p>
    <w:p w14:paraId="3490744D" w14:textId="327F52B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Logo Generation: The system generates multiple logo options based on the input.</w:t>
      </w:r>
    </w:p>
    <w:p w14:paraId="24CA6C8A" w14:textId="294DFF46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Download Option: Users can download their preferred logo in high-resolution formats.</w:t>
      </w:r>
    </w:p>
    <w:p w14:paraId="04B2B750" w14:textId="77777777" w:rsidR="007F2359" w:rsidRPr="007F2359" w:rsidRDefault="007F2359" w:rsidP="007F2359">
      <w:pPr>
        <w:rPr>
          <w:sz w:val="28"/>
          <w:szCs w:val="28"/>
        </w:rPr>
      </w:pPr>
    </w:p>
    <w:p w14:paraId="572F2EFC" w14:textId="245DF5E6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3. Constraints &amp; Challenges:</w:t>
      </w:r>
    </w:p>
    <w:p w14:paraId="482A58DB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Ensuring the generated logos are unique and of high quality.</w:t>
      </w:r>
    </w:p>
    <w:p w14:paraId="1B9FA533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Managing API key security and usage limits.</w:t>
      </w:r>
    </w:p>
    <w:p w14:paraId="56914E9F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Providing a responsive and intuitive user interface.</w:t>
      </w:r>
    </w:p>
    <w:p w14:paraId="373AEFD4" w14:textId="77777777" w:rsidR="007F2359" w:rsidRPr="007F2359" w:rsidRDefault="007F2359" w:rsidP="007F2359">
      <w:pPr>
        <w:rPr>
          <w:sz w:val="28"/>
          <w:szCs w:val="28"/>
        </w:rPr>
      </w:pPr>
    </w:p>
    <w:p w14:paraId="6B0F6830" w14:textId="7AA1F487" w:rsidR="007F2359" w:rsidRPr="003E6ADF" w:rsidRDefault="007F2359" w:rsidP="007F2359">
      <w:pPr>
        <w:rPr>
          <w:b/>
          <w:bCs/>
          <w:sz w:val="40"/>
          <w:szCs w:val="40"/>
        </w:rPr>
      </w:pPr>
      <w:r w:rsidRPr="003E6ADF">
        <w:rPr>
          <w:b/>
          <w:bCs/>
          <w:sz w:val="40"/>
          <w:szCs w:val="40"/>
        </w:rPr>
        <w:t>Phase-3: Project Design</w:t>
      </w:r>
    </w:p>
    <w:p w14:paraId="491CE0EA" w14:textId="77777777" w:rsidR="007F2359" w:rsidRPr="007F2359" w:rsidRDefault="007F2359" w:rsidP="007F2359">
      <w:pPr>
        <w:rPr>
          <w:sz w:val="28"/>
          <w:szCs w:val="28"/>
        </w:rPr>
      </w:pPr>
    </w:p>
    <w:p w14:paraId="73ED4500" w14:textId="322EE3BE" w:rsidR="007F2359" w:rsidRPr="007F2359" w:rsidRDefault="007F2359" w:rsidP="007F2359">
      <w:pPr>
        <w:rPr>
          <w:sz w:val="28"/>
          <w:szCs w:val="28"/>
        </w:rPr>
      </w:pPr>
      <w:r w:rsidRPr="003E6ADF">
        <w:rPr>
          <w:b/>
          <w:bCs/>
          <w:sz w:val="28"/>
          <w:szCs w:val="28"/>
        </w:rPr>
        <w:t>Objective</w:t>
      </w:r>
      <w:r w:rsidRPr="007F2359">
        <w:rPr>
          <w:sz w:val="28"/>
          <w:szCs w:val="28"/>
        </w:rPr>
        <w:t>:</w:t>
      </w:r>
    </w:p>
    <w:p w14:paraId="707D0297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Create the architecture and user flow.</w:t>
      </w:r>
    </w:p>
    <w:p w14:paraId="06D942C9" w14:textId="77777777" w:rsidR="007F2359" w:rsidRPr="007F2359" w:rsidRDefault="007F2359" w:rsidP="007F2359">
      <w:pPr>
        <w:rPr>
          <w:sz w:val="28"/>
          <w:szCs w:val="28"/>
        </w:rPr>
      </w:pPr>
    </w:p>
    <w:p w14:paraId="57E3CA19" w14:textId="4BE3BDE0" w:rsidR="007F2359" w:rsidRPr="003E6ADF" w:rsidRDefault="007F2359" w:rsidP="007F2359">
      <w:pPr>
        <w:rPr>
          <w:b/>
          <w:bCs/>
          <w:sz w:val="28"/>
          <w:szCs w:val="28"/>
        </w:rPr>
      </w:pPr>
      <w:r w:rsidRPr="003E6ADF">
        <w:rPr>
          <w:b/>
          <w:bCs/>
          <w:sz w:val="28"/>
          <w:szCs w:val="28"/>
        </w:rPr>
        <w:lastRenderedPageBreak/>
        <w:t>Key Points:</w:t>
      </w:r>
    </w:p>
    <w:p w14:paraId="58CCF9F2" w14:textId="1BD485F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Pr="003E6ADF">
        <w:rPr>
          <w:b/>
          <w:bCs/>
          <w:sz w:val="28"/>
          <w:szCs w:val="28"/>
        </w:rPr>
        <w:t>System Architecture Diagram:</w:t>
      </w:r>
      <w:r w:rsidRPr="007F2359">
        <w:rPr>
          <w:sz w:val="28"/>
          <w:szCs w:val="28"/>
        </w:rPr>
        <w:t xml:space="preserve"> </w:t>
      </w:r>
    </w:p>
    <w:p w14:paraId="4A9DA316" w14:textId="11425633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User Interface (Streamlit) → Backend (Stable Diffusion 3.5) → Logo Generation → Output (Downloadable Logo).</w:t>
      </w:r>
    </w:p>
    <w:p w14:paraId="1C866B98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API key integration for prompt processing.</w:t>
      </w:r>
    </w:p>
    <w:p w14:paraId="6BDA6F92" w14:textId="77777777" w:rsidR="007F2359" w:rsidRPr="007F2359" w:rsidRDefault="007F2359" w:rsidP="007F2359">
      <w:pPr>
        <w:rPr>
          <w:sz w:val="28"/>
          <w:szCs w:val="28"/>
        </w:rPr>
      </w:pPr>
    </w:p>
    <w:p w14:paraId="35F72D93" w14:textId="331235C0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3E6ADF">
        <w:rPr>
          <w:b/>
          <w:bCs/>
          <w:sz w:val="28"/>
          <w:szCs w:val="28"/>
        </w:rPr>
        <w:t>User Flow:</w:t>
      </w:r>
    </w:p>
    <w:p w14:paraId="669C2BDA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User opens the LogoCraft web app.</w:t>
      </w:r>
    </w:p>
    <w:p w14:paraId="104B4707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User inputs company details, industry, colors, and style preferences.</w:t>
      </w:r>
    </w:p>
    <w:p w14:paraId="32F0A28C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The system processes the input and generates multiple logo options.</w:t>
      </w:r>
    </w:p>
    <w:p w14:paraId="5498A7E1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User selects and downloads their preferred logo.</w:t>
      </w:r>
    </w:p>
    <w:p w14:paraId="7F6D4677" w14:textId="77777777" w:rsidR="007F2359" w:rsidRPr="007F2359" w:rsidRDefault="007F2359" w:rsidP="007F2359">
      <w:pPr>
        <w:rPr>
          <w:sz w:val="28"/>
          <w:szCs w:val="28"/>
        </w:rPr>
      </w:pPr>
    </w:p>
    <w:p w14:paraId="1E353A5E" w14:textId="411EC0A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3. </w:t>
      </w:r>
      <w:r w:rsidRPr="003E6ADF">
        <w:rPr>
          <w:b/>
          <w:bCs/>
          <w:sz w:val="28"/>
          <w:szCs w:val="28"/>
        </w:rPr>
        <w:t>UI/UX Considerations</w:t>
      </w:r>
      <w:r w:rsidRPr="007F2359">
        <w:rPr>
          <w:sz w:val="28"/>
          <w:szCs w:val="28"/>
        </w:rPr>
        <w:t>:</w:t>
      </w:r>
    </w:p>
    <w:p w14:paraId="7B0CFACB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Simple and intuitive interface with clear input fields.</w:t>
      </w:r>
    </w:p>
    <w:p w14:paraId="3BFE24FF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Real-time preview of generated logos.</w:t>
      </w:r>
    </w:p>
    <w:p w14:paraId="1FDE302B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Download button for high-resolution logos.</w:t>
      </w:r>
    </w:p>
    <w:p w14:paraId="29EA99D2" w14:textId="77777777" w:rsidR="007F2359" w:rsidRPr="007F2359" w:rsidRDefault="007F2359" w:rsidP="007F2359">
      <w:pPr>
        <w:rPr>
          <w:sz w:val="28"/>
          <w:szCs w:val="28"/>
        </w:rPr>
      </w:pPr>
    </w:p>
    <w:p w14:paraId="281BC99C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---</w:t>
      </w:r>
    </w:p>
    <w:p w14:paraId="4D12219D" w14:textId="77777777" w:rsidR="007F2359" w:rsidRPr="007F2359" w:rsidRDefault="007F2359" w:rsidP="007F2359">
      <w:pPr>
        <w:rPr>
          <w:sz w:val="28"/>
          <w:szCs w:val="28"/>
        </w:rPr>
      </w:pPr>
    </w:p>
    <w:p w14:paraId="4BA069DD" w14:textId="65897939" w:rsidR="007F2359" w:rsidRPr="003E6ADF" w:rsidRDefault="007F2359" w:rsidP="007F2359">
      <w:pPr>
        <w:rPr>
          <w:b/>
          <w:bCs/>
          <w:sz w:val="40"/>
          <w:szCs w:val="40"/>
        </w:rPr>
      </w:pPr>
      <w:r w:rsidRPr="003E6ADF">
        <w:rPr>
          <w:b/>
          <w:bCs/>
          <w:sz w:val="40"/>
          <w:szCs w:val="40"/>
        </w:rPr>
        <w:t>Phase-4: Project Planning (Agile Methodologies)</w:t>
      </w:r>
    </w:p>
    <w:p w14:paraId="640A175A" w14:textId="77777777" w:rsidR="007F2359" w:rsidRPr="007F2359" w:rsidRDefault="007F2359" w:rsidP="007F2359">
      <w:pPr>
        <w:rPr>
          <w:sz w:val="28"/>
          <w:szCs w:val="28"/>
        </w:rPr>
      </w:pPr>
    </w:p>
    <w:p w14:paraId="722ED041" w14:textId="7B502515" w:rsidR="007F2359" w:rsidRPr="003E6ADF" w:rsidRDefault="007F2359" w:rsidP="007F2359">
      <w:pPr>
        <w:rPr>
          <w:b/>
          <w:bCs/>
          <w:sz w:val="28"/>
          <w:szCs w:val="28"/>
        </w:rPr>
      </w:pPr>
      <w:r w:rsidRPr="003E6ADF">
        <w:rPr>
          <w:b/>
          <w:bCs/>
          <w:sz w:val="28"/>
          <w:szCs w:val="28"/>
        </w:rPr>
        <w:t>Objective:</w:t>
      </w:r>
    </w:p>
    <w:p w14:paraId="08F8316C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Break down the tasks using Agile methodologies.</w:t>
      </w:r>
    </w:p>
    <w:p w14:paraId="348CAD9D" w14:textId="77777777" w:rsidR="007F2359" w:rsidRPr="007F2359" w:rsidRDefault="007F2359" w:rsidP="007F2359">
      <w:pPr>
        <w:rPr>
          <w:sz w:val="28"/>
          <w:szCs w:val="28"/>
        </w:rPr>
      </w:pPr>
    </w:p>
    <w:p w14:paraId="13ED2E6A" w14:textId="779F3D5D" w:rsidR="007F2359" w:rsidRPr="003E6ADF" w:rsidRDefault="007F2359" w:rsidP="007F2359">
      <w:pPr>
        <w:rPr>
          <w:b/>
          <w:bCs/>
          <w:sz w:val="28"/>
          <w:szCs w:val="28"/>
        </w:rPr>
      </w:pPr>
      <w:r w:rsidRPr="003E6ADF">
        <w:rPr>
          <w:b/>
          <w:bCs/>
          <w:sz w:val="28"/>
          <w:szCs w:val="28"/>
        </w:rPr>
        <w:t>Key Points:</w:t>
      </w:r>
    </w:p>
    <w:p w14:paraId="0D1A4BD6" w14:textId="7F366F9F" w:rsidR="007F2359" w:rsidRPr="003E6ADF" w:rsidRDefault="007F2359" w:rsidP="007F2359">
      <w:pPr>
        <w:rPr>
          <w:b/>
          <w:bCs/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Pr="003E6ADF">
        <w:rPr>
          <w:b/>
          <w:bCs/>
          <w:sz w:val="28"/>
          <w:szCs w:val="28"/>
        </w:rPr>
        <w:t>Sprint Planning:</w:t>
      </w:r>
    </w:p>
    <w:p w14:paraId="44DC147A" w14:textId="6E1D28ED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-Sprint 1: Research and finalize the technology stack.</w:t>
      </w:r>
    </w:p>
    <w:p w14:paraId="4A0A6DF4" w14:textId="439960A3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-Sprint 2: Develop the user interface using Streamlit.</w:t>
      </w:r>
    </w:p>
    <w:p w14:paraId="0D28F71F" w14:textId="241B3A54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-Sprint 3: Integrate Stable Diffusion 3.5 model and API key.</w:t>
      </w:r>
    </w:p>
    <w:p w14:paraId="779D0CB1" w14:textId="120D524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-Sprint 4: Test and refine the logo generation process.</w:t>
      </w:r>
    </w:p>
    <w:p w14:paraId="5EFCD77D" w14:textId="2B12F9F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-Sprint 5</w:t>
      </w:r>
      <w:r w:rsidR="003E6ADF">
        <w:rPr>
          <w:sz w:val="28"/>
          <w:szCs w:val="28"/>
        </w:rPr>
        <w:t xml:space="preserve">: </w:t>
      </w:r>
      <w:r w:rsidRPr="007F2359">
        <w:rPr>
          <w:sz w:val="28"/>
          <w:szCs w:val="28"/>
        </w:rPr>
        <w:t>Deploy the application on Streamlit Cloud.</w:t>
      </w:r>
    </w:p>
    <w:p w14:paraId="24E3B38C" w14:textId="77777777" w:rsidR="007F2359" w:rsidRPr="007F2359" w:rsidRDefault="007F2359" w:rsidP="007F2359">
      <w:pPr>
        <w:rPr>
          <w:sz w:val="28"/>
          <w:szCs w:val="28"/>
        </w:rPr>
      </w:pPr>
    </w:p>
    <w:p w14:paraId="4E6BD33B" w14:textId="7FD480D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3E6ADF">
        <w:rPr>
          <w:b/>
          <w:bCs/>
          <w:sz w:val="28"/>
          <w:szCs w:val="28"/>
        </w:rPr>
        <w:t>Task Allocation</w:t>
      </w:r>
    </w:p>
    <w:p w14:paraId="19936251" w14:textId="762AB0F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Mareddy Shivani: Frontend development (Streamlit).</w:t>
      </w:r>
    </w:p>
    <w:p w14:paraId="462F75C6" w14:textId="06EABB93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V.T SriSharanya: Backend integration (Stable Diffusion 3.5).</w:t>
      </w:r>
    </w:p>
    <w:p w14:paraId="25C5F730" w14:textId="52FE7566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A.Varshitha Reddy: API key integration and prompt processing.</w:t>
      </w:r>
    </w:p>
    <w:p w14:paraId="36A8A024" w14:textId="70AA5EA9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Nikhitha Sircilla: Testing, debugging, and deployment.</w:t>
      </w:r>
    </w:p>
    <w:p w14:paraId="7E14454A" w14:textId="77777777" w:rsidR="007F2359" w:rsidRPr="003E6ADF" w:rsidRDefault="007F2359" w:rsidP="007F2359">
      <w:pPr>
        <w:rPr>
          <w:b/>
          <w:bCs/>
          <w:sz w:val="28"/>
          <w:szCs w:val="28"/>
        </w:rPr>
      </w:pPr>
    </w:p>
    <w:p w14:paraId="6AB31B45" w14:textId="4381F821" w:rsidR="007F2359" w:rsidRPr="003E6ADF" w:rsidRDefault="007F2359" w:rsidP="007F2359">
      <w:pPr>
        <w:rPr>
          <w:b/>
          <w:bCs/>
          <w:sz w:val="28"/>
          <w:szCs w:val="28"/>
        </w:rPr>
      </w:pPr>
      <w:r w:rsidRPr="003E6ADF">
        <w:rPr>
          <w:b/>
          <w:bCs/>
          <w:sz w:val="28"/>
          <w:szCs w:val="28"/>
        </w:rPr>
        <w:t>3. Timeline &amp; Milestones:</w:t>
      </w:r>
    </w:p>
    <w:p w14:paraId="020EC64E" w14:textId="6EDB193B" w:rsidR="007F2359" w:rsidRDefault="007F2359" w:rsidP="002D0481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</w:t>
      </w:r>
      <w:r w:rsidR="002D0481">
        <w:rPr>
          <w:sz w:val="28"/>
          <w:szCs w:val="28"/>
        </w:rPr>
        <w:t>Day 1: Brainstorming and ideation</w:t>
      </w:r>
      <w:r w:rsidR="005B3771">
        <w:rPr>
          <w:sz w:val="28"/>
          <w:szCs w:val="28"/>
        </w:rPr>
        <w:t xml:space="preserve"> frontend creation</w:t>
      </w:r>
    </w:p>
    <w:p w14:paraId="22463D4B" w14:textId="33530622" w:rsidR="005B3771" w:rsidRPr="007F2359" w:rsidRDefault="005B3771" w:rsidP="002D0481">
      <w:pPr>
        <w:rPr>
          <w:sz w:val="28"/>
          <w:szCs w:val="28"/>
        </w:rPr>
      </w:pPr>
      <w:r>
        <w:rPr>
          <w:sz w:val="28"/>
          <w:szCs w:val="28"/>
        </w:rPr>
        <w:t xml:space="preserve">   Day 2: intergration of api to frontend and deployment</w:t>
      </w:r>
    </w:p>
    <w:p w14:paraId="530E1864" w14:textId="6C18DC55" w:rsidR="007F2359" w:rsidRPr="007F2359" w:rsidRDefault="007F2359" w:rsidP="007F2359">
      <w:pPr>
        <w:rPr>
          <w:sz w:val="28"/>
          <w:szCs w:val="28"/>
        </w:rPr>
      </w:pPr>
    </w:p>
    <w:p w14:paraId="5ECA8517" w14:textId="77777777" w:rsidR="007F2359" w:rsidRPr="00C54EC0" w:rsidRDefault="007F2359" w:rsidP="007F2359">
      <w:pPr>
        <w:rPr>
          <w:b/>
          <w:sz w:val="40"/>
          <w:szCs w:val="40"/>
        </w:rPr>
      </w:pPr>
    </w:p>
    <w:p w14:paraId="1A60ACEF" w14:textId="2BD73957" w:rsidR="007F2359" w:rsidRPr="00C54EC0" w:rsidRDefault="007F2359" w:rsidP="005B3771">
      <w:pPr>
        <w:jc w:val="both"/>
        <w:rPr>
          <w:b/>
          <w:bCs/>
          <w:sz w:val="40"/>
          <w:szCs w:val="40"/>
        </w:rPr>
      </w:pPr>
      <w:r w:rsidRPr="00C54EC0">
        <w:rPr>
          <w:b/>
          <w:sz w:val="40"/>
          <w:szCs w:val="40"/>
        </w:rPr>
        <w:t>Phase-5: Project Developmen</w:t>
      </w:r>
      <w:r w:rsidR="005B3771" w:rsidRPr="00C54EC0">
        <w:rPr>
          <w:b/>
          <w:sz w:val="40"/>
          <w:szCs w:val="40"/>
        </w:rPr>
        <w:t>t</w:t>
      </w:r>
    </w:p>
    <w:p w14:paraId="09D6FDAE" w14:textId="77777777" w:rsidR="007F2359" w:rsidRPr="007F2359" w:rsidRDefault="007F2359" w:rsidP="007F2359">
      <w:pPr>
        <w:rPr>
          <w:sz w:val="28"/>
          <w:szCs w:val="28"/>
        </w:rPr>
      </w:pPr>
    </w:p>
    <w:p w14:paraId="17CEC02C" w14:textId="7ABF8436" w:rsidR="007F2359" w:rsidRPr="005B3771" w:rsidRDefault="007F2359" w:rsidP="007F2359">
      <w:pPr>
        <w:rPr>
          <w:b/>
          <w:bCs/>
          <w:sz w:val="28"/>
          <w:szCs w:val="28"/>
        </w:rPr>
      </w:pPr>
      <w:r w:rsidRPr="005B3771">
        <w:rPr>
          <w:b/>
          <w:bCs/>
          <w:sz w:val="28"/>
          <w:szCs w:val="28"/>
        </w:rPr>
        <w:t>Objective:</w:t>
      </w:r>
    </w:p>
    <w:p w14:paraId="71AF2828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Code the project and integrate components.</w:t>
      </w:r>
    </w:p>
    <w:p w14:paraId="67A46E01" w14:textId="77777777" w:rsidR="007F2359" w:rsidRPr="007F2359" w:rsidRDefault="007F2359" w:rsidP="007F2359">
      <w:pPr>
        <w:rPr>
          <w:sz w:val="28"/>
          <w:szCs w:val="28"/>
        </w:rPr>
      </w:pPr>
    </w:p>
    <w:p w14:paraId="2A1D16B9" w14:textId="20400202" w:rsidR="007F2359" w:rsidRPr="005B3771" w:rsidRDefault="007F2359" w:rsidP="007F2359">
      <w:pPr>
        <w:rPr>
          <w:b/>
          <w:bCs/>
          <w:sz w:val="28"/>
          <w:szCs w:val="28"/>
        </w:rPr>
      </w:pPr>
      <w:r w:rsidRPr="005B3771">
        <w:rPr>
          <w:b/>
          <w:bCs/>
          <w:sz w:val="28"/>
          <w:szCs w:val="28"/>
        </w:rPr>
        <w:t>Key Points:</w:t>
      </w:r>
    </w:p>
    <w:p w14:paraId="38FD8270" w14:textId="4A70E569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Pr="00C54EC0">
        <w:rPr>
          <w:b/>
          <w:bCs/>
          <w:sz w:val="28"/>
          <w:szCs w:val="28"/>
        </w:rPr>
        <w:t>Technology Stack Used:</w:t>
      </w:r>
    </w:p>
    <w:p w14:paraId="7081C43F" w14:textId="681DC6E8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-Frontend: Streamlit.</w:t>
      </w:r>
    </w:p>
    <w:p w14:paraId="3D52A29E" w14:textId="5964A359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-Backend: Stable Diffusion 3.5 (Medium).</w:t>
      </w:r>
    </w:p>
    <w:p w14:paraId="26355972" w14:textId="04DB6AD9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-API: OpenAI API key for prompt processing.</w:t>
      </w:r>
    </w:p>
    <w:p w14:paraId="67B54048" w14:textId="00466AF1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-Deployment:</w:t>
      </w:r>
      <w:r w:rsidR="005B3771">
        <w:rPr>
          <w:sz w:val="28"/>
          <w:szCs w:val="28"/>
        </w:rPr>
        <w:t>s</w:t>
      </w:r>
      <w:r w:rsidRPr="007F2359">
        <w:rPr>
          <w:sz w:val="28"/>
          <w:szCs w:val="28"/>
        </w:rPr>
        <w:t>treamlit Cloud.</w:t>
      </w:r>
    </w:p>
    <w:p w14:paraId="2F6FEA24" w14:textId="77777777" w:rsidR="007F2359" w:rsidRPr="007F2359" w:rsidRDefault="007F2359" w:rsidP="007F2359">
      <w:pPr>
        <w:rPr>
          <w:sz w:val="28"/>
          <w:szCs w:val="28"/>
        </w:rPr>
      </w:pPr>
    </w:p>
    <w:p w14:paraId="737634B3" w14:textId="1D6AE82C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C54EC0">
        <w:rPr>
          <w:b/>
          <w:bCs/>
          <w:sz w:val="28"/>
          <w:szCs w:val="28"/>
        </w:rPr>
        <w:t>Development Process:</w:t>
      </w:r>
    </w:p>
    <w:p w14:paraId="18D0BE20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Developed the user interface using Streamlit.</w:t>
      </w:r>
    </w:p>
    <w:p w14:paraId="1B1A9849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Integrated the Stable Diffusion 3.5 model for logo generation.</w:t>
      </w:r>
    </w:p>
    <w:p w14:paraId="6650E702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Used the OpenAI API key to process user inputs and generate prompts.</w:t>
      </w:r>
    </w:p>
    <w:p w14:paraId="48BB244C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Tested the application for functionality and performance.</w:t>
      </w:r>
    </w:p>
    <w:p w14:paraId="4E6C5904" w14:textId="77777777" w:rsidR="007F2359" w:rsidRPr="007F2359" w:rsidRDefault="007F2359" w:rsidP="007F2359">
      <w:pPr>
        <w:rPr>
          <w:sz w:val="28"/>
          <w:szCs w:val="28"/>
        </w:rPr>
      </w:pPr>
    </w:p>
    <w:p w14:paraId="2D9FCD64" w14:textId="49EB3CF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3. </w:t>
      </w:r>
      <w:r w:rsidRPr="00C54EC0">
        <w:rPr>
          <w:b/>
          <w:bCs/>
          <w:sz w:val="28"/>
          <w:szCs w:val="28"/>
        </w:rPr>
        <w:t>Challenges &amp; Fixes</w:t>
      </w:r>
      <w:r w:rsidR="00C54EC0">
        <w:rPr>
          <w:sz w:val="28"/>
          <w:szCs w:val="28"/>
        </w:rPr>
        <w:t>:</w:t>
      </w:r>
    </w:p>
    <w:p w14:paraId="66972E1F" w14:textId="2546FC62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Challenge Ensuring the generated logos were unique and high-quality.  </w:t>
      </w:r>
    </w:p>
    <w:p w14:paraId="50D14F53" w14:textId="2F4CF12D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  Fix Fine-tuned the Stable Diffusion model and optimized the prompts.</w:t>
      </w:r>
    </w:p>
    <w:p w14:paraId="08DD0ADB" w14:textId="35CD2051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Challenge Managing API key security.  </w:t>
      </w:r>
    </w:p>
    <w:p w14:paraId="22F63606" w14:textId="195D9C85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  Fix Implemented secure storage and usage limits for the API key.</w:t>
      </w:r>
    </w:p>
    <w:p w14:paraId="5A833C13" w14:textId="77777777" w:rsidR="007F2359" w:rsidRPr="007F2359" w:rsidRDefault="007F2359" w:rsidP="007F2359">
      <w:pPr>
        <w:rPr>
          <w:sz w:val="28"/>
          <w:szCs w:val="28"/>
        </w:rPr>
      </w:pPr>
    </w:p>
    <w:p w14:paraId="7F84AF53" w14:textId="77777777" w:rsidR="007F2359" w:rsidRPr="007F2359" w:rsidRDefault="007F2359" w:rsidP="007F2359">
      <w:pPr>
        <w:rPr>
          <w:sz w:val="28"/>
          <w:szCs w:val="28"/>
        </w:rPr>
      </w:pPr>
    </w:p>
    <w:p w14:paraId="20470DD9" w14:textId="6CBDDFE4" w:rsidR="007F2359" w:rsidRPr="00C54EC0" w:rsidRDefault="007F2359" w:rsidP="007F2359">
      <w:pPr>
        <w:rPr>
          <w:b/>
          <w:bCs/>
          <w:sz w:val="40"/>
          <w:szCs w:val="40"/>
        </w:rPr>
      </w:pPr>
      <w:r w:rsidRPr="00C54EC0">
        <w:rPr>
          <w:b/>
          <w:bCs/>
          <w:sz w:val="40"/>
          <w:szCs w:val="40"/>
        </w:rPr>
        <w:t>Phase-6: Functional &amp; Performance Testing</w:t>
      </w:r>
    </w:p>
    <w:p w14:paraId="60EAF9B3" w14:textId="77777777" w:rsidR="007F2359" w:rsidRPr="007F2359" w:rsidRDefault="007F2359" w:rsidP="007F2359">
      <w:pPr>
        <w:rPr>
          <w:sz w:val="28"/>
          <w:szCs w:val="28"/>
        </w:rPr>
      </w:pPr>
    </w:p>
    <w:p w14:paraId="317A26E3" w14:textId="4B432257" w:rsidR="007F2359" w:rsidRPr="00C54EC0" w:rsidRDefault="007F2359" w:rsidP="007F2359">
      <w:pPr>
        <w:rPr>
          <w:b/>
          <w:bCs/>
          <w:sz w:val="28"/>
          <w:szCs w:val="28"/>
        </w:rPr>
      </w:pPr>
      <w:r w:rsidRPr="00C54EC0">
        <w:rPr>
          <w:b/>
          <w:bCs/>
          <w:sz w:val="28"/>
          <w:szCs w:val="28"/>
        </w:rPr>
        <w:t>Objective:</w:t>
      </w:r>
    </w:p>
    <w:p w14:paraId="3632AAA8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 Ensure the project works as expected.</w:t>
      </w:r>
    </w:p>
    <w:p w14:paraId="50C9C0DA" w14:textId="77777777" w:rsidR="007F2359" w:rsidRPr="007F2359" w:rsidRDefault="007F2359" w:rsidP="007F2359">
      <w:pPr>
        <w:rPr>
          <w:sz w:val="28"/>
          <w:szCs w:val="28"/>
        </w:rPr>
      </w:pPr>
    </w:p>
    <w:p w14:paraId="66F85285" w14:textId="69894ED3" w:rsidR="007F2359" w:rsidRPr="007F2359" w:rsidRDefault="007F2359" w:rsidP="007F2359">
      <w:pPr>
        <w:rPr>
          <w:sz w:val="28"/>
          <w:szCs w:val="28"/>
        </w:rPr>
      </w:pPr>
      <w:r w:rsidRPr="00C54EC0">
        <w:rPr>
          <w:b/>
          <w:bCs/>
          <w:sz w:val="28"/>
          <w:szCs w:val="28"/>
        </w:rPr>
        <w:lastRenderedPageBreak/>
        <w:t>Key Points</w:t>
      </w:r>
      <w:r w:rsidRPr="007F2359">
        <w:rPr>
          <w:sz w:val="28"/>
          <w:szCs w:val="28"/>
        </w:rPr>
        <w:t>:</w:t>
      </w:r>
    </w:p>
    <w:p w14:paraId="5F82A4A9" w14:textId="0DDD92D1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Pr="00C54EC0">
        <w:rPr>
          <w:b/>
          <w:bCs/>
          <w:sz w:val="28"/>
          <w:szCs w:val="28"/>
        </w:rPr>
        <w:t>Test Cases Executed</w:t>
      </w:r>
    </w:p>
    <w:p w14:paraId="31F3DA43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Input validation for user details.</w:t>
      </w:r>
    </w:p>
    <w:p w14:paraId="73090145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Logo generation with different styles and colors.</w:t>
      </w:r>
    </w:p>
    <w:p w14:paraId="3B82B877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Download functionality for high-resolution logos.</w:t>
      </w:r>
    </w:p>
    <w:p w14:paraId="20EB8593" w14:textId="77777777" w:rsidR="007F2359" w:rsidRPr="007F2359" w:rsidRDefault="007F2359" w:rsidP="007F2359">
      <w:pPr>
        <w:rPr>
          <w:sz w:val="28"/>
          <w:szCs w:val="28"/>
        </w:rPr>
      </w:pPr>
    </w:p>
    <w:p w14:paraId="067011CD" w14:textId="3C231DE5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C54EC0">
        <w:rPr>
          <w:b/>
          <w:bCs/>
          <w:sz w:val="28"/>
          <w:szCs w:val="28"/>
        </w:rPr>
        <w:t>Bug Fixes &amp; Improvements</w:t>
      </w:r>
      <w:r w:rsidR="00C54EC0">
        <w:rPr>
          <w:b/>
          <w:bCs/>
          <w:sz w:val="28"/>
          <w:szCs w:val="28"/>
        </w:rPr>
        <w:t>:</w:t>
      </w:r>
    </w:p>
    <w:p w14:paraId="14679E32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Fixed issues with logo resolution and formatting.</w:t>
      </w:r>
    </w:p>
    <w:p w14:paraId="662CAAE5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Improved the user interface for better usability.</w:t>
      </w:r>
    </w:p>
    <w:p w14:paraId="5AA4FF03" w14:textId="77777777" w:rsidR="007F2359" w:rsidRPr="007F2359" w:rsidRDefault="007F2359" w:rsidP="007F2359">
      <w:pPr>
        <w:rPr>
          <w:sz w:val="28"/>
          <w:szCs w:val="28"/>
        </w:rPr>
      </w:pPr>
    </w:p>
    <w:p w14:paraId="06D7FE8B" w14:textId="6F961BF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3. </w:t>
      </w:r>
      <w:r w:rsidRPr="00C54EC0">
        <w:rPr>
          <w:b/>
          <w:bCs/>
          <w:sz w:val="28"/>
          <w:szCs w:val="28"/>
        </w:rPr>
        <w:t>Final Validation</w:t>
      </w:r>
    </w:p>
    <w:p w14:paraId="274CD5EB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The project meets the initial requirements and generates high-quality logos.</w:t>
      </w:r>
    </w:p>
    <w:p w14:paraId="49B74D6C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Users can easily input details and download their preferred logos.</w:t>
      </w:r>
    </w:p>
    <w:p w14:paraId="1821F2CA" w14:textId="77777777" w:rsidR="007F2359" w:rsidRPr="007F2359" w:rsidRDefault="007F2359" w:rsidP="007F2359">
      <w:pPr>
        <w:rPr>
          <w:sz w:val="28"/>
          <w:szCs w:val="28"/>
        </w:rPr>
      </w:pPr>
    </w:p>
    <w:p w14:paraId="696BFEF4" w14:textId="2032F28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4. </w:t>
      </w:r>
      <w:r w:rsidRPr="00C54EC0">
        <w:rPr>
          <w:b/>
          <w:bCs/>
          <w:sz w:val="28"/>
          <w:szCs w:val="28"/>
        </w:rPr>
        <w:t>Deployment</w:t>
      </w:r>
    </w:p>
    <w:p w14:paraId="6F20D318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- The application is hosted on Streamlit Cloud and accessible via a public link.</w:t>
      </w:r>
    </w:p>
    <w:p w14:paraId="594F349B" w14:textId="77777777" w:rsidR="007F2359" w:rsidRPr="007F2359" w:rsidRDefault="007F2359" w:rsidP="007F2359">
      <w:pPr>
        <w:rPr>
          <w:sz w:val="28"/>
          <w:szCs w:val="28"/>
        </w:rPr>
      </w:pPr>
    </w:p>
    <w:p w14:paraId="4EA205EF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>---</w:t>
      </w:r>
    </w:p>
    <w:p w14:paraId="4C2A8C97" w14:textId="69F15C47" w:rsidR="007F2359" w:rsidRPr="00C54EC0" w:rsidRDefault="007F2359" w:rsidP="007F2359">
      <w:pPr>
        <w:rPr>
          <w:b/>
          <w:bCs/>
          <w:sz w:val="28"/>
          <w:szCs w:val="28"/>
        </w:rPr>
      </w:pPr>
      <w:r w:rsidRPr="00C54EC0">
        <w:rPr>
          <w:b/>
          <w:bCs/>
          <w:sz w:val="28"/>
          <w:szCs w:val="28"/>
        </w:rPr>
        <w:t>Final Submission</w:t>
      </w:r>
    </w:p>
    <w:p w14:paraId="176069A7" w14:textId="77777777" w:rsidR="007F2359" w:rsidRPr="007F2359" w:rsidRDefault="007F2359" w:rsidP="007F2359">
      <w:pPr>
        <w:rPr>
          <w:sz w:val="28"/>
          <w:szCs w:val="28"/>
        </w:rPr>
      </w:pPr>
    </w:p>
    <w:p w14:paraId="68C1FB9D" w14:textId="6286A34F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1. </w:t>
      </w:r>
      <w:r w:rsidRPr="00C54EC0">
        <w:rPr>
          <w:b/>
          <w:bCs/>
          <w:sz w:val="28"/>
          <w:szCs w:val="28"/>
        </w:rPr>
        <w:t>Project Report:</w:t>
      </w:r>
    </w:p>
    <w:p w14:paraId="74DEAEF7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Based on the provided templates, detailing the problem statement, solution, technical implementation, and outcomes.</w:t>
      </w:r>
    </w:p>
    <w:p w14:paraId="1DEB4061" w14:textId="77777777" w:rsidR="007F2359" w:rsidRPr="007F2359" w:rsidRDefault="007F2359" w:rsidP="007F2359">
      <w:pPr>
        <w:rPr>
          <w:sz w:val="28"/>
          <w:szCs w:val="28"/>
        </w:rPr>
      </w:pPr>
    </w:p>
    <w:p w14:paraId="65118C72" w14:textId="26CD4D60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2. </w:t>
      </w:r>
      <w:r w:rsidRPr="00C54EC0">
        <w:rPr>
          <w:b/>
          <w:sz w:val="28"/>
          <w:szCs w:val="28"/>
        </w:rPr>
        <w:t>Demo Video (3-5 Minutes):</w:t>
      </w:r>
    </w:p>
    <w:p w14:paraId="6D45EEFE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A video demonstrating the functionality of LogoCraft, including user input, logo generation, and download options.</w:t>
      </w:r>
    </w:p>
    <w:p w14:paraId="2EEE7099" w14:textId="77777777" w:rsidR="007F2359" w:rsidRPr="007F2359" w:rsidRDefault="007F2359" w:rsidP="007F2359">
      <w:pPr>
        <w:rPr>
          <w:sz w:val="28"/>
          <w:szCs w:val="28"/>
        </w:rPr>
      </w:pPr>
    </w:p>
    <w:p w14:paraId="0C626DD5" w14:textId="35B0BC3E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3. </w:t>
      </w:r>
      <w:r w:rsidRPr="00C54EC0">
        <w:rPr>
          <w:b/>
          <w:bCs/>
          <w:sz w:val="28"/>
          <w:szCs w:val="28"/>
        </w:rPr>
        <w:t>GitHub/Code Repository Link</w:t>
      </w:r>
      <w:r w:rsidR="00C54EC0">
        <w:rPr>
          <w:b/>
          <w:bCs/>
          <w:sz w:val="28"/>
          <w:szCs w:val="28"/>
        </w:rPr>
        <w:t>:</w:t>
      </w:r>
      <w:r w:rsidRPr="007F2359">
        <w:rPr>
          <w:sz w:val="28"/>
          <w:szCs w:val="28"/>
        </w:rPr>
        <w:t xml:space="preserve"> </w:t>
      </w:r>
    </w:p>
    <w:p w14:paraId="371C4C76" w14:textId="1736D8AB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</w:t>
      </w:r>
      <w:r w:rsidR="009E4E35" w:rsidRPr="009E4E35">
        <w:rPr>
          <w:sz w:val="28"/>
          <w:szCs w:val="28"/>
        </w:rPr>
        <w:t>https://github.com/GanjiRonithChandraNetha/Logoapp</w:t>
      </w:r>
    </w:p>
    <w:p w14:paraId="53AE1AAA" w14:textId="77777777" w:rsidR="007F2359" w:rsidRPr="007F2359" w:rsidRDefault="007F2359" w:rsidP="007F2359">
      <w:pPr>
        <w:rPr>
          <w:sz w:val="28"/>
          <w:szCs w:val="28"/>
        </w:rPr>
      </w:pPr>
    </w:p>
    <w:p w14:paraId="5941D6C1" w14:textId="218377AB" w:rsidR="007F2359" w:rsidRPr="00C54EC0" w:rsidRDefault="007F2359" w:rsidP="007F2359">
      <w:pPr>
        <w:rPr>
          <w:b/>
          <w:bCs/>
          <w:sz w:val="28"/>
          <w:szCs w:val="28"/>
        </w:rPr>
      </w:pPr>
      <w:r w:rsidRPr="007F2359">
        <w:rPr>
          <w:sz w:val="28"/>
          <w:szCs w:val="28"/>
        </w:rPr>
        <w:t xml:space="preserve">4. </w:t>
      </w:r>
      <w:r w:rsidRPr="00C54EC0">
        <w:rPr>
          <w:b/>
          <w:bCs/>
          <w:sz w:val="28"/>
          <w:szCs w:val="28"/>
        </w:rPr>
        <w:t xml:space="preserve">Presentation  </w:t>
      </w:r>
    </w:p>
    <w:p w14:paraId="4DD892A3" w14:textId="77777777" w:rsidR="007F2359" w:rsidRPr="007F2359" w:rsidRDefault="007F2359" w:rsidP="007F2359">
      <w:pPr>
        <w:rPr>
          <w:sz w:val="28"/>
          <w:szCs w:val="28"/>
        </w:rPr>
      </w:pPr>
      <w:r w:rsidRPr="007F2359">
        <w:rPr>
          <w:sz w:val="28"/>
          <w:szCs w:val="28"/>
        </w:rPr>
        <w:t xml:space="preserve">   A slide deck summarizing the project, including the problem statement, solution, technology stack, and results.</w:t>
      </w:r>
    </w:p>
    <w:p w14:paraId="1D437AB2" w14:textId="29361B8C" w:rsidR="00A9204E" w:rsidRPr="007F2359" w:rsidRDefault="00A9204E" w:rsidP="007F2359">
      <w:pPr>
        <w:rPr>
          <w:sz w:val="28"/>
          <w:szCs w:val="28"/>
        </w:rPr>
      </w:pPr>
    </w:p>
    <w:sectPr w:rsidR="00A9204E" w:rsidRPr="007F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ACD5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52E6F48"/>
    <w:multiLevelType w:val="hybridMultilevel"/>
    <w:tmpl w:val="F50A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5936712">
    <w:abstractNumId w:val="19"/>
  </w:num>
  <w:num w:numId="2" w16cid:durableId="1222331783">
    <w:abstractNumId w:val="12"/>
  </w:num>
  <w:num w:numId="3" w16cid:durableId="1348868847">
    <w:abstractNumId w:val="10"/>
  </w:num>
  <w:num w:numId="4" w16cid:durableId="888611027">
    <w:abstractNumId w:val="22"/>
  </w:num>
  <w:num w:numId="5" w16cid:durableId="102498608">
    <w:abstractNumId w:val="13"/>
  </w:num>
  <w:num w:numId="6" w16cid:durableId="1383091006">
    <w:abstractNumId w:val="16"/>
  </w:num>
  <w:num w:numId="7" w16cid:durableId="1751150317">
    <w:abstractNumId w:val="18"/>
  </w:num>
  <w:num w:numId="8" w16cid:durableId="1120420889">
    <w:abstractNumId w:val="9"/>
  </w:num>
  <w:num w:numId="9" w16cid:durableId="2009213441">
    <w:abstractNumId w:val="7"/>
  </w:num>
  <w:num w:numId="10" w16cid:durableId="401215322">
    <w:abstractNumId w:val="6"/>
  </w:num>
  <w:num w:numId="11" w16cid:durableId="1364398274">
    <w:abstractNumId w:val="5"/>
  </w:num>
  <w:num w:numId="12" w16cid:durableId="1427113679">
    <w:abstractNumId w:val="4"/>
  </w:num>
  <w:num w:numId="13" w16cid:durableId="1383670327">
    <w:abstractNumId w:val="8"/>
  </w:num>
  <w:num w:numId="14" w16cid:durableId="2123332002">
    <w:abstractNumId w:val="3"/>
  </w:num>
  <w:num w:numId="15" w16cid:durableId="1480422026">
    <w:abstractNumId w:val="2"/>
  </w:num>
  <w:num w:numId="16" w16cid:durableId="1476606392">
    <w:abstractNumId w:val="1"/>
  </w:num>
  <w:num w:numId="17" w16cid:durableId="232476368">
    <w:abstractNumId w:val="0"/>
  </w:num>
  <w:num w:numId="18" w16cid:durableId="1876262141">
    <w:abstractNumId w:val="14"/>
  </w:num>
  <w:num w:numId="19" w16cid:durableId="939602908">
    <w:abstractNumId w:val="15"/>
  </w:num>
  <w:num w:numId="20" w16cid:durableId="706372358">
    <w:abstractNumId w:val="20"/>
  </w:num>
  <w:num w:numId="21" w16cid:durableId="958412086">
    <w:abstractNumId w:val="17"/>
  </w:num>
  <w:num w:numId="22" w16cid:durableId="138545713">
    <w:abstractNumId w:val="11"/>
  </w:num>
  <w:num w:numId="23" w16cid:durableId="427848378">
    <w:abstractNumId w:val="23"/>
  </w:num>
  <w:num w:numId="24" w16cid:durableId="5923962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D"/>
    <w:rsid w:val="000A45BB"/>
    <w:rsid w:val="002D0481"/>
    <w:rsid w:val="003E6ADF"/>
    <w:rsid w:val="004B0519"/>
    <w:rsid w:val="004F659A"/>
    <w:rsid w:val="00552FE0"/>
    <w:rsid w:val="005B3771"/>
    <w:rsid w:val="005F1F13"/>
    <w:rsid w:val="00645252"/>
    <w:rsid w:val="006C196A"/>
    <w:rsid w:val="006D3D74"/>
    <w:rsid w:val="0079598B"/>
    <w:rsid w:val="007E1AAC"/>
    <w:rsid w:val="007F2359"/>
    <w:rsid w:val="0083569A"/>
    <w:rsid w:val="0086758D"/>
    <w:rsid w:val="009E4E35"/>
    <w:rsid w:val="00A9204E"/>
    <w:rsid w:val="00AA30A0"/>
    <w:rsid w:val="00C54EC0"/>
    <w:rsid w:val="00D87542"/>
    <w:rsid w:val="00DD6E9A"/>
    <w:rsid w:val="00F611AD"/>
    <w:rsid w:val="00F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DA8"/>
  <w15:chartTrackingRefBased/>
  <w15:docId w15:val="{DF227784-06CD-4061-BF92-8730AC0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A30A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4EC0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382\AppData\Local\Microsoft\Office\16.0\DTS\en-IN%7bAEFD6DD0-8CC8-462C-8AB7-9A107E9B813D%7d\%7b5178604E-E0C6-4FAE-AA1A-A8F0CFD71AB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{5178604E-E0C6-4FAE-AA1A-A8F0CFD71ABC}tf02786999_win32</Template>
  <TotalTime>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Balachandar</dc:creator>
  <cp:keywords/>
  <dc:description/>
  <cp:lastModifiedBy>lingala Balachandar</cp:lastModifiedBy>
  <cp:revision>2</cp:revision>
  <dcterms:created xsi:type="dcterms:W3CDTF">2025-03-10T07:30:00Z</dcterms:created>
  <dcterms:modified xsi:type="dcterms:W3CDTF">2025-03-10T07:30:00Z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